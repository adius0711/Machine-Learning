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CC0" w:rsidRDefault="00A94CC0" w:rsidP="00A94CC0">
      <w:pPr>
        <w:ind w:left="3600"/>
        <w:rPr>
          <w:rFonts w:ascii="Book Antiqua" w:hAnsi="Book Antiqua"/>
          <w:b/>
          <w:sz w:val="48"/>
          <w:szCs w:val="48"/>
        </w:rPr>
      </w:pPr>
      <w:r>
        <w:rPr>
          <w:rFonts w:ascii="Book Antiqua" w:hAnsi="Book Antiqua"/>
          <w:b/>
          <w:sz w:val="36"/>
          <w:szCs w:val="36"/>
        </w:rPr>
        <w:t xml:space="preserve">    </w:t>
      </w:r>
      <w:r w:rsidRPr="00A94CC0">
        <w:rPr>
          <w:rFonts w:ascii="Book Antiqua" w:hAnsi="Book Antiqua"/>
          <w:b/>
          <w:sz w:val="48"/>
          <w:szCs w:val="48"/>
        </w:rPr>
        <w:t>Report</w:t>
      </w:r>
    </w:p>
    <w:p w:rsidR="00A94CC0" w:rsidRDefault="00A94CC0" w:rsidP="00A94CC0">
      <w:pPr>
        <w:ind w:left="3600"/>
        <w:rPr>
          <w:rFonts w:ascii="Book Antiqua" w:hAnsi="Book Antiqua"/>
          <w:b/>
          <w:sz w:val="48"/>
          <w:szCs w:val="48"/>
        </w:rPr>
      </w:pPr>
    </w:p>
    <w:p w:rsidR="00A94CC0" w:rsidRDefault="00A94CC0" w:rsidP="00A94CC0">
      <w:pPr>
        <w:rPr>
          <w:rFonts w:ascii="Agency FB" w:hAnsi="Agency FB"/>
          <w:sz w:val="28"/>
          <w:szCs w:val="28"/>
        </w:rPr>
      </w:pPr>
      <w:r w:rsidRPr="00A94CC0">
        <w:rPr>
          <w:rFonts w:ascii="Agency FB" w:hAnsi="Agency FB"/>
          <w:sz w:val="28"/>
          <w:szCs w:val="28"/>
        </w:rPr>
        <w:t>Th</w:t>
      </w:r>
      <w:r>
        <w:rPr>
          <w:rFonts w:ascii="Agency FB" w:hAnsi="Agency FB"/>
          <w:sz w:val="28"/>
          <w:szCs w:val="28"/>
        </w:rPr>
        <w:t xml:space="preserve">e given project is about predicting a model on the given movie data. It is a multi-label classification problem </w:t>
      </w:r>
      <w:r w:rsidR="006A65D1">
        <w:rPr>
          <w:rFonts w:ascii="Agency FB" w:hAnsi="Agency FB"/>
          <w:sz w:val="28"/>
          <w:szCs w:val="28"/>
        </w:rPr>
        <w:t>i.e.;</w:t>
      </w:r>
      <w:r>
        <w:rPr>
          <w:rFonts w:ascii="Agency FB" w:hAnsi="Agency FB"/>
          <w:sz w:val="28"/>
          <w:szCs w:val="28"/>
        </w:rPr>
        <w:t xml:space="preserve"> a record can have multiple labels and the number of labels per instance is not fixed. The </w:t>
      </w:r>
      <w:r w:rsidR="006A65D1">
        <w:rPr>
          <w:rFonts w:ascii="Agency FB" w:hAnsi="Agency FB"/>
          <w:sz w:val="28"/>
          <w:szCs w:val="28"/>
        </w:rPr>
        <w:t>following steps have been taken and implemented to build the model:</w:t>
      </w:r>
    </w:p>
    <w:p w:rsidR="006A65D1" w:rsidRDefault="006A65D1" w:rsidP="00A94CC0">
      <w:pPr>
        <w:rPr>
          <w:rFonts w:ascii="Agency FB" w:hAnsi="Agency FB"/>
          <w:sz w:val="28"/>
          <w:szCs w:val="28"/>
        </w:rPr>
      </w:pPr>
    </w:p>
    <w:p w:rsidR="006A65D1" w:rsidRDefault="006A65D1" w:rsidP="006A65D1">
      <w:pPr>
        <w:pStyle w:val="ListParagraph"/>
        <w:numPr>
          <w:ilvl w:val="0"/>
          <w:numId w:val="25"/>
        </w:numPr>
        <w:rPr>
          <w:rFonts w:ascii="Agency FB" w:hAnsi="Agency FB"/>
          <w:sz w:val="28"/>
          <w:szCs w:val="28"/>
        </w:rPr>
      </w:pPr>
      <w:r>
        <w:rPr>
          <w:rFonts w:ascii="Agency FB" w:hAnsi="Agency FB"/>
          <w:sz w:val="28"/>
          <w:szCs w:val="28"/>
        </w:rPr>
        <w:t xml:space="preserve">The required libraries such as </w:t>
      </w:r>
      <w:r w:rsidRPr="002E7AE4">
        <w:rPr>
          <w:rFonts w:ascii="Agency FB" w:hAnsi="Agency FB"/>
          <w:b/>
          <w:sz w:val="28"/>
          <w:szCs w:val="28"/>
        </w:rPr>
        <w:t>pandas</w:t>
      </w:r>
      <w:r>
        <w:rPr>
          <w:rFonts w:ascii="Agency FB" w:hAnsi="Agency FB"/>
          <w:sz w:val="28"/>
          <w:szCs w:val="28"/>
        </w:rPr>
        <w:t xml:space="preserve">, </w:t>
      </w:r>
      <w:proofErr w:type="spellStart"/>
      <w:r w:rsidRPr="002E7AE4">
        <w:rPr>
          <w:rFonts w:ascii="Agency FB" w:hAnsi="Agency FB"/>
          <w:b/>
          <w:sz w:val="28"/>
          <w:szCs w:val="28"/>
        </w:rPr>
        <w:t>numpy</w:t>
      </w:r>
      <w:proofErr w:type="spellEnd"/>
      <w:r>
        <w:rPr>
          <w:rFonts w:ascii="Agency FB" w:hAnsi="Agency FB"/>
          <w:sz w:val="28"/>
          <w:szCs w:val="28"/>
        </w:rPr>
        <w:t xml:space="preserve">, </w:t>
      </w:r>
      <w:proofErr w:type="spellStart"/>
      <w:r w:rsidRPr="002E7AE4">
        <w:rPr>
          <w:rFonts w:ascii="Agency FB" w:hAnsi="Agency FB"/>
          <w:b/>
          <w:sz w:val="28"/>
          <w:szCs w:val="28"/>
        </w:rPr>
        <w:t>scikit</w:t>
      </w:r>
      <w:proofErr w:type="spellEnd"/>
      <w:r w:rsidRPr="002E7AE4">
        <w:rPr>
          <w:rFonts w:ascii="Agency FB" w:hAnsi="Agency FB"/>
          <w:b/>
          <w:sz w:val="28"/>
          <w:szCs w:val="28"/>
        </w:rPr>
        <w:t>-learn</w:t>
      </w:r>
      <w:r>
        <w:rPr>
          <w:rFonts w:ascii="Agency FB" w:hAnsi="Agency FB"/>
          <w:sz w:val="28"/>
          <w:szCs w:val="28"/>
        </w:rPr>
        <w:t xml:space="preserve">, </w:t>
      </w:r>
      <w:r w:rsidRPr="002E7AE4">
        <w:rPr>
          <w:rFonts w:ascii="Agency FB" w:hAnsi="Agency FB"/>
          <w:b/>
          <w:sz w:val="28"/>
          <w:szCs w:val="28"/>
        </w:rPr>
        <w:t>natural language toolkit</w:t>
      </w:r>
      <w:r>
        <w:rPr>
          <w:rFonts w:ascii="Agency FB" w:hAnsi="Agency FB"/>
          <w:sz w:val="28"/>
          <w:szCs w:val="28"/>
        </w:rPr>
        <w:t xml:space="preserve"> libraries have been imported.</w:t>
      </w:r>
    </w:p>
    <w:p w:rsidR="006A65D1" w:rsidRDefault="006A65D1" w:rsidP="006A65D1">
      <w:pPr>
        <w:pStyle w:val="ListParagraph"/>
        <w:numPr>
          <w:ilvl w:val="0"/>
          <w:numId w:val="25"/>
        </w:numPr>
        <w:rPr>
          <w:rFonts w:ascii="Agency FB" w:hAnsi="Agency FB"/>
          <w:sz w:val="28"/>
          <w:szCs w:val="28"/>
        </w:rPr>
      </w:pPr>
      <w:r>
        <w:rPr>
          <w:rFonts w:ascii="Agency FB" w:hAnsi="Agency FB"/>
          <w:sz w:val="28"/>
          <w:szCs w:val="28"/>
        </w:rPr>
        <w:t>Load and read the train and test data files that have been provided.</w:t>
      </w:r>
    </w:p>
    <w:p w:rsidR="006A65D1" w:rsidRDefault="006A65D1" w:rsidP="006A65D1">
      <w:pPr>
        <w:pStyle w:val="ListParagraph"/>
        <w:numPr>
          <w:ilvl w:val="0"/>
          <w:numId w:val="25"/>
        </w:numPr>
        <w:rPr>
          <w:rFonts w:ascii="Agency FB" w:hAnsi="Agency FB"/>
          <w:sz w:val="28"/>
          <w:szCs w:val="28"/>
        </w:rPr>
      </w:pPr>
      <w:r>
        <w:rPr>
          <w:rFonts w:ascii="Agency FB" w:hAnsi="Agency FB"/>
          <w:sz w:val="28"/>
          <w:szCs w:val="28"/>
        </w:rPr>
        <w:t>I defined a function “</w:t>
      </w:r>
      <w:proofErr w:type="spellStart"/>
      <w:r w:rsidRPr="00425C0C">
        <w:rPr>
          <w:rFonts w:ascii="Agency FB" w:hAnsi="Agency FB"/>
          <w:b/>
          <w:sz w:val="28"/>
          <w:szCs w:val="28"/>
        </w:rPr>
        <w:t>clean</w:t>
      </w:r>
      <w:r>
        <w:rPr>
          <w:rFonts w:ascii="Agency FB" w:hAnsi="Agency FB"/>
          <w:sz w:val="28"/>
          <w:szCs w:val="28"/>
        </w:rPr>
        <w:t>_text</w:t>
      </w:r>
      <w:proofErr w:type="spellEnd"/>
      <w:r>
        <w:rPr>
          <w:rFonts w:ascii="Agency FB" w:hAnsi="Agency FB"/>
          <w:sz w:val="28"/>
          <w:szCs w:val="28"/>
        </w:rPr>
        <w:t xml:space="preserve">” that will convert all the strings that are in the given data to the </w:t>
      </w:r>
      <w:r w:rsidR="00DA15CD">
        <w:rPr>
          <w:rFonts w:ascii="Agency FB" w:hAnsi="Agency FB"/>
          <w:sz w:val="28"/>
          <w:szCs w:val="28"/>
        </w:rPr>
        <w:t>lower-case</w:t>
      </w:r>
      <w:r>
        <w:rPr>
          <w:rFonts w:ascii="Agency FB" w:hAnsi="Agency FB"/>
          <w:sz w:val="28"/>
          <w:szCs w:val="28"/>
        </w:rPr>
        <w:t xml:space="preserve"> letters and remove all the punctuation marks in order to get better results. </w:t>
      </w:r>
    </w:p>
    <w:p w:rsidR="006A65D1" w:rsidRDefault="00DA15CD" w:rsidP="006A65D1">
      <w:pPr>
        <w:pStyle w:val="ListParagraph"/>
        <w:numPr>
          <w:ilvl w:val="0"/>
          <w:numId w:val="25"/>
        </w:numPr>
        <w:rPr>
          <w:rFonts w:ascii="Agency FB" w:hAnsi="Agency FB"/>
          <w:sz w:val="28"/>
          <w:szCs w:val="28"/>
        </w:rPr>
      </w:pPr>
      <w:r>
        <w:rPr>
          <w:rFonts w:ascii="Agency FB" w:hAnsi="Agency FB"/>
          <w:sz w:val="28"/>
          <w:szCs w:val="28"/>
        </w:rPr>
        <w:t>Now, I have called the function that is mentioned above and passed plot and genre columns as arguments.</w:t>
      </w:r>
    </w:p>
    <w:p w:rsidR="00DA15CD" w:rsidRDefault="00DA15CD" w:rsidP="006A65D1">
      <w:pPr>
        <w:pStyle w:val="ListParagraph"/>
        <w:numPr>
          <w:ilvl w:val="0"/>
          <w:numId w:val="25"/>
        </w:numPr>
        <w:rPr>
          <w:rFonts w:ascii="Agency FB" w:hAnsi="Agency FB"/>
          <w:sz w:val="28"/>
          <w:szCs w:val="28"/>
        </w:rPr>
      </w:pPr>
      <w:r>
        <w:rPr>
          <w:rFonts w:ascii="Agency FB" w:hAnsi="Agency FB"/>
          <w:sz w:val="28"/>
          <w:szCs w:val="28"/>
        </w:rPr>
        <w:t xml:space="preserve">In order to find out the </w:t>
      </w:r>
      <w:r w:rsidRPr="00425C0C">
        <w:rPr>
          <w:rFonts w:ascii="Agency FB" w:hAnsi="Agency FB"/>
          <w:b/>
          <w:sz w:val="28"/>
          <w:szCs w:val="28"/>
        </w:rPr>
        <w:t>frequency</w:t>
      </w:r>
      <w:r>
        <w:rPr>
          <w:rFonts w:ascii="Agency FB" w:hAnsi="Agency FB"/>
          <w:sz w:val="28"/>
          <w:szCs w:val="28"/>
        </w:rPr>
        <w:t xml:space="preserve"> of the words that has been used, a function has been developed that will help us to visualize the most frequent words that has been used. In the function, the natural language toolkit library has been used.</w:t>
      </w:r>
    </w:p>
    <w:p w:rsidR="00DA15CD" w:rsidRDefault="00DA15CD" w:rsidP="006A65D1">
      <w:pPr>
        <w:pStyle w:val="ListParagraph"/>
        <w:numPr>
          <w:ilvl w:val="0"/>
          <w:numId w:val="25"/>
        </w:numPr>
        <w:rPr>
          <w:rFonts w:ascii="Agency FB" w:hAnsi="Agency FB"/>
          <w:sz w:val="28"/>
          <w:szCs w:val="28"/>
        </w:rPr>
      </w:pPr>
      <w:r>
        <w:rPr>
          <w:rFonts w:ascii="Agency FB" w:hAnsi="Agency FB"/>
          <w:sz w:val="28"/>
          <w:szCs w:val="28"/>
        </w:rPr>
        <w:t xml:space="preserve">After visualizing, I came to know that most frequent words are the </w:t>
      </w:r>
      <w:r w:rsidRPr="00425C0C">
        <w:rPr>
          <w:rFonts w:ascii="Agency FB" w:hAnsi="Agency FB"/>
          <w:b/>
          <w:sz w:val="28"/>
          <w:szCs w:val="28"/>
        </w:rPr>
        <w:t>stop words</w:t>
      </w:r>
      <w:r>
        <w:rPr>
          <w:rFonts w:ascii="Agency FB" w:hAnsi="Agency FB"/>
          <w:sz w:val="28"/>
          <w:szCs w:val="28"/>
        </w:rPr>
        <w:t>. As these stop words carry less meaning and causes hindrance to develop the model, I removed the stop words from all the records in the plot column.</w:t>
      </w:r>
      <w:r w:rsidR="00565B26">
        <w:rPr>
          <w:rFonts w:ascii="Agency FB" w:hAnsi="Agency FB"/>
          <w:sz w:val="28"/>
          <w:szCs w:val="28"/>
        </w:rPr>
        <w:t xml:space="preserve"> The following graphs are the frequent words that </w:t>
      </w:r>
      <w:r w:rsidR="00425C0C">
        <w:rPr>
          <w:rFonts w:ascii="Agency FB" w:hAnsi="Agency FB"/>
          <w:sz w:val="28"/>
          <w:szCs w:val="28"/>
        </w:rPr>
        <w:t>a</w:t>
      </w:r>
      <w:r w:rsidR="00565B26">
        <w:rPr>
          <w:rFonts w:ascii="Agency FB" w:hAnsi="Agency FB"/>
          <w:sz w:val="28"/>
          <w:szCs w:val="28"/>
        </w:rPr>
        <w:t>re used in the train data and the test data</w:t>
      </w:r>
      <w:r w:rsidR="00425C0C">
        <w:rPr>
          <w:rFonts w:ascii="Agency FB" w:hAnsi="Agency FB"/>
          <w:sz w:val="28"/>
          <w:szCs w:val="28"/>
        </w:rPr>
        <w:t xml:space="preserve"> after the stop words were removed:</w:t>
      </w:r>
    </w:p>
    <w:p w:rsidR="00565B26" w:rsidRDefault="00565B26" w:rsidP="00565B26">
      <w:pPr>
        <w:rPr>
          <w:rFonts w:ascii="Agency FB" w:hAnsi="Agency FB"/>
          <w:sz w:val="28"/>
          <w:szCs w:val="28"/>
        </w:rPr>
      </w:pPr>
    </w:p>
    <w:p w:rsidR="00565B26" w:rsidRDefault="0012048F" w:rsidP="00565B26">
      <w:pPr>
        <w:ind w:left="720"/>
        <w:rPr>
          <w:rFonts w:ascii="Agency FB" w:hAnsi="Agency FB"/>
          <w:sz w:val="28"/>
          <w:szCs w:val="28"/>
        </w:rPr>
      </w:pPr>
      <w:r>
        <w:rPr>
          <w:rFonts w:ascii="Agency FB" w:hAnsi="Agency FB"/>
          <w:noProof/>
          <w:sz w:val="28"/>
          <w:szCs w:val="28"/>
        </w:rPr>
        <w:lastRenderedPageBreak/>
        <w:drawing>
          <wp:inline distT="0" distB="0" distL="0" distR="0">
            <wp:extent cx="5509260" cy="6416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9260" cy="6416040"/>
                    </a:xfrm>
                    <a:prstGeom prst="rect">
                      <a:avLst/>
                    </a:prstGeom>
                    <a:noFill/>
                    <a:ln>
                      <a:noFill/>
                    </a:ln>
                  </pic:spPr>
                </pic:pic>
              </a:graphicData>
            </a:graphic>
          </wp:inline>
        </w:drawing>
      </w:r>
    </w:p>
    <w:p w:rsidR="0012048F" w:rsidRDefault="0012048F" w:rsidP="00565B26">
      <w:pPr>
        <w:ind w:left="720"/>
        <w:rPr>
          <w:rFonts w:ascii="Agency FB" w:hAnsi="Agency FB"/>
          <w:sz w:val="28"/>
          <w:szCs w:val="28"/>
        </w:rPr>
      </w:pPr>
      <w:r>
        <w:rPr>
          <w:rFonts w:ascii="Agency FB" w:hAnsi="Agency FB"/>
          <w:noProof/>
          <w:sz w:val="28"/>
          <w:szCs w:val="28"/>
        </w:rPr>
        <w:lastRenderedPageBreak/>
        <w:drawing>
          <wp:inline distT="0" distB="0" distL="0" distR="0">
            <wp:extent cx="5669280" cy="6728460"/>
            <wp:effectExtent l="0" t="0" r="7620" b="0"/>
            <wp:docPr id="2" name="Picture 2" descr="C:\Users\Aditya Athota\Downloads\Fundamentals of AI\Project_2\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itya Athota\Downloads\Fundamentals of AI\Project_2\te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9280" cy="6728460"/>
                    </a:xfrm>
                    <a:prstGeom prst="rect">
                      <a:avLst/>
                    </a:prstGeom>
                    <a:noFill/>
                    <a:ln>
                      <a:noFill/>
                    </a:ln>
                  </pic:spPr>
                </pic:pic>
              </a:graphicData>
            </a:graphic>
          </wp:inline>
        </w:drawing>
      </w:r>
    </w:p>
    <w:p w:rsidR="00565B26" w:rsidRPr="00565B26" w:rsidRDefault="00565B26" w:rsidP="00565B26">
      <w:pPr>
        <w:rPr>
          <w:rFonts w:ascii="Agency FB" w:hAnsi="Agency FB"/>
          <w:sz w:val="28"/>
          <w:szCs w:val="28"/>
        </w:rPr>
      </w:pPr>
    </w:p>
    <w:p w:rsidR="00565B26" w:rsidRPr="00565B26" w:rsidRDefault="00565B26" w:rsidP="00565B26">
      <w:pPr>
        <w:rPr>
          <w:rFonts w:ascii="Agency FB" w:hAnsi="Agency FB"/>
          <w:sz w:val="28"/>
          <w:szCs w:val="28"/>
        </w:rPr>
      </w:pPr>
    </w:p>
    <w:p w:rsidR="00DA15CD" w:rsidRDefault="00DA15CD" w:rsidP="006A65D1">
      <w:pPr>
        <w:pStyle w:val="ListParagraph"/>
        <w:numPr>
          <w:ilvl w:val="0"/>
          <w:numId w:val="25"/>
        </w:numPr>
        <w:rPr>
          <w:rFonts w:ascii="Agency FB" w:hAnsi="Agency FB"/>
          <w:sz w:val="28"/>
          <w:szCs w:val="28"/>
        </w:rPr>
      </w:pPr>
      <w:r>
        <w:rPr>
          <w:rFonts w:ascii="Agency FB" w:hAnsi="Agency FB"/>
          <w:sz w:val="28"/>
          <w:szCs w:val="28"/>
        </w:rPr>
        <w:t xml:space="preserve">The stop words can be recognized by downloading the natural language toolkit stop words file. Based on that, the words that are present in the plot column can be matched with the library and thus </w:t>
      </w:r>
      <w:r w:rsidR="00565B26">
        <w:rPr>
          <w:rFonts w:ascii="Agency FB" w:hAnsi="Agency FB"/>
          <w:sz w:val="28"/>
          <w:szCs w:val="28"/>
        </w:rPr>
        <w:t>removed.</w:t>
      </w:r>
    </w:p>
    <w:p w:rsidR="007432EE" w:rsidRDefault="007432EE" w:rsidP="006A65D1">
      <w:pPr>
        <w:pStyle w:val="ListParagraph"/>
        <w:numPr>
          <w:ilvl w:val="0"/>
          <w:numId w:val="25"/>
        </w:numPr>
        <w:rPr>
          <w:rFonts w:ascii="Agency FB" w:hAnsi="Agency FB"/>
          <w:sz w:val="28"/>
          <w:szCs w:val="28"/>
        </w:rPr>
      </w:pPr>
      <w:r>
        <w:rPr>
          <w:rFonts w:ascii="Agency FB" w:hAnsi="Agency FB"/>
          <w:sz w:val="28"/>
          <w:szCs w:val="28"/>
        </w:rPr>
        <w:t xml:space="preserve">Next, I removed all the </w:t>
      </w:r>
      <w:r w:rsidR="00425C0C" w:rsidRPr="00425C0C">
        <w:rPr>
          <w:rFonts w:ascii="Agency FB" w:hAnsi="Agency FB"/>
          <w:b/>
          <w:sz w:val="28"/>
          <w:szCs w:val="28"/>
        </w:rPr>
        <w:t>duplicates</w:t>
      </w:r>
      <w:r>
        <w:rPr>
          <w:rFonts w:ascii="Agency FB" w:hAnsi="Agency FB"/>
          <w:sz w:val="28"/>
          <w:szCs w:val="28"/>
        </w:rPr>
        <w:t xml:space="preserve"> that are present in the train and test data.</w:t>
      </w:r>
    </w:p>
    <w:p w:rsidR="007432EE" w:rsidRDefault="007432EE" w:rsidP="006A65D1">
      <w:pPr>
        <w:pStyle w:val="ListParagraph"/>
        <w:numPr>
          <w:ilvl w:val="0"/>
          <w:numId w:val="25"/>
        </w:numPr>
        <w:rPr>
          <w:rFonts w:ascii="Agency FB" w:hAnsi="Agency FB"/>
          <w:sz w:val="28"/>
          <w:szCs w:val="28"/>
        </w:rPr>
      </w:pPr>
      <w:r>
        <w:rPr>
          <w:rFonts w:ascii="Agency FB" w:hAnsi="Agency FB"/>
          <w:sz w:val="28"/>
          <w:szCs w:val="28"/>
        </w:rPr>
        <w:lastRenderedPageBreak/>
        <w:t>Now, I encoded the train and test data to fetch the target variables with the help of “</w:t>
      </w:r>
      <w:proofErr w:type="spellStart"/>
      <w:r w:rsidRPr="00425C0C">
        <w:rPr>
          <w:rFonts w:ascii="Agency FB" w:hAnsi="Agency FB"/>
          <w:b/>
          <w:sz w:val="28"/>
          <w:szCs w:val="28"/>
        </w:rPr>
        <w:t>CounterVectorizer</w:t>
      </w:r>
      <w:proofErr w:type="spellEnd"/>
      <w:r>
        <w:rPr>
          <w:rFonts w:ascii="Agency FB" w:hAnsi="Agency FB"/>
          <w:sz w:val="28"/>
          <w:szCs w:val="28"/>
        </w:rPr>
        <w:t>” which is from natural language toolkit.</w:t>
      </w:r>
    </w:p>
    <w:p w:rsidR="0072798B" w:rsidRDefault="0072798B" w:rsidP="006A65D1">
      <w:pPr>
        <w:pStyle w:val="ListParagraph"/>
        <w:numPr>
          <w:ilvl w:val="0"/>
          <w:numId w:val="25"/>
        </w:numPr>
        <w:rPr>
          <w:rFonts w:ascii="Agency FB" w:hAnsi="Agency FB"/>
          <w:sz w:val="28"/>
          <w:szCs w:val="28"/>
        </w:rPr>
      </w:pPr>
      <w:r>
        <w:rPr>
          <w:rFonts w:ascii="Agency FB" w:hAnsi="Agency FB"/>
          <w:sz w:val="28"/>
          <w:szCs w:val="28"/>
        </w:rPr>
        <w:t xml:space="preserve">I used </w:t>
      </w:r>
      <w:r w:rsidRPr="00425C0C">
        <w:rPr>
          <w:rFonts w:ascii="Agency FB" w:hAnsi="Agency FB"/>
          <w:b/>
          <w:sz w:val="28"/>
          <w:szCs w:val="28"/>
        </w:rPr>
        <w:t>TF-IDF</w:t>
      </w:r>
      <w:r>
        <w:rPr>
          <w:rFonts w:ascii="Agency FB" w:hAnsi="Agency FB"/>
          <w:sz w:val="28"/>
          <w:szCs w:val="28"/>
        </w:rPr>
        <w:t xml:space="preserve"> to extract the features from the train and test dataset.</w:t>
      </w:r>
      <w:r w:rsidR="00295BDC">
        <w:rPr>
          <w:rFonts w:ascii="Agency FB" w:hAnsi="Agency FB"/>
          <w:sz w:val="28"/>
          <w:szCs w:val="28"/>
        </w:rPr>
        <w:t xml:space="preserve"> I have used 1000 most frequent words in the data as my features.</w:t>
      </w:r>
    </w:p>
    <w:p w:rsidR="0072798B" w:rsidRDefault="0072798B" w:rsidP="006A65D1">
      <w:pPr>
        <w:pStyle w:val="ListParagraph"/>
        <w:numPr>
          <w:ilvl w:val="0"/>
          <w:numId w:val="25"/>
        </w:numPr>
        <w:rPr>
          <w:rFonts w:ascii="Agency FB" w:hAnsi="Agency FB"/>
          <w:sz w:val="28"/>
          <w:szCs w:val="28"/>
        </w:rPr>
      </w:pPr>
      <w:r>
        <w:rPr>
          <w:rFonts w:ascii="Agency FB" w:hAnsi="Agency FB"/>
          <w:sz w:val="28"/>
          <w:szCs w:val="28"/>
        </w:rPr>
        <w:t xml:space="preserve">I am using the </w:t>
      </w:r>
      <w:r w:rsidRPr="00425C0C">
        <w:rPr>
          <w:rFonts w:ascii="Agency FB" w:hAnsi="Agency FB"/>
          <w:b/>
          <w:sz w:val="28"/>
          <w:szCs w:val="28"/>
        </w:rPr>
        <w:t>SGD classifier</w:t>
      </w:r>
      <w:r>
        <w:rPr>
          <w:rFonts w:ascii="Agency FB" w:hAnsi="Agency FB"/>
          <w:sz w:val="28"/>
          <w:szCs w:val="28"/>
        </w:rPr>
        <w:t xml:space="preserve"> to build the model. And “</w:t>
      </w:r>
      <w:proofErr w:type="spellStart"/>
      <w:r w:rsidRPr="00425C0C">
        <w:rPr>
          <w:rFonts w:ascii="Agency FB" w:hAnsi="Agency FB"/>
          <w:b/>
          <w:sz w:val="28"/>
          <w:szCs w:val="28"/>
        </w:rPr>
        <w:t>OneVsRestClassifier</w:t>
      </w:r>
      <w:proofErr w:type="spellEnd"/>
      <w:r>
        <w:rPr>
          <w:rFonts w:ascii="Agency FB" w:hAnsi="Agency FB"/>
          <w:sz w:val="28"/>
          <w:szCs w:val="28"/>
        </w:rPr>
        <w:t>” is also used in order to solve this problem as a binary relevance.</w:t>
      </w:r>
    </w:p>
    <w:p w:rsidR="0072798B" w:rsidRDefault="0072798B" w:rsidP="0072798B">
      <w:pPr>
        <w:pStyle w:val="ListParagraph"/>
        <w:numPr>
          <w:ilvl w:val="0"/>
          <w:numId w:val="25"/>
        </w:numPr>
        <w:rPr>
          <w:rFonts w:ascii="Agency FB" w:hAnsi="Agency FB"/>
          <w:sz w:val="28"/>
          <w:szCs w:val="28"/>
        </w:rPr>
      </w:pPr>
      <w:r>
        <w:rPr>
          <w:rFonts w:ascii="Agency FB" w:hAnsi="Agency FB"/>
          <w:sz w:val="28"/>
          <w:szCs w:val="28"/>
        </w:rPr>
        <w:t>Later, I fit the model with the train set and predict the model on the validation set.</w:t>
      </w:r>
    </w:p>
    <w:p w:rsidR="00565B26" w:rsidRDefault="0072798B" w:rsidP="0072798B">
      <w:pPr>
        <w:pStyle w:val="ListParagraph"/>
        <w:numPr>
          <w:ilvl w:val="0"/>
          <w:numId w:val="25"/>
        </w:numPr>
        <w:rPr>
          <w:rFonts w:ascii="Agency FB" w:hAnsi="Agency FB"/>
          <w:sz w:val="28"/>
          <w:szCs w:val="28"/>
        </w:rPr>
      </w:pPr>
      <w:r>
        <w:rPr>
          <w:rFonts w:ascii="Agency FB" w:hAnsi="Agency FB"/>
          <w:sz w:val="28"/>
          <w:szCs w:val="28"/>
        </w:rPr>
        <w:t>At last, I have calculated the accuracy, recall</w:t>
      </w:r>
      <w:r w:rsidR="0082214A">
        <w:rPr>
          <w:rFonts w:ascii="Agency FB" w:hAnsi="Agency FB"/>
          <w:sz w:val="28"/>
          <w:szCs w:val="28"/>
        </w:rPr>
        <w:t xml:space="preserve">, </w:t>
      </w:r>
      <w:r>
        <w:rPr>
          <w:rFonts w:ascii="Agency FB" w:hAnsi="Agency FB"/>
          <w:sz w:val="28"/>
          <w:szCs w:val="28"/>
        </w:rPr>
        <w:t>precision and the f1 score</w:t>
      </w:r>
      <w:r w:rsidR="0082214A">
        <w:rPr>
          <w:rFonts w:ascii="Agency FB" w:hAnsi="Agency FB"/>
          <w:sz w:val="28"/>
          <w:szCs w:val="28"/>
        </w:rPr>
        <w:t xml:space="preserve">s of the model. The results of </w:t>
      </w:r>
      <w:r w:rsidR="00295BDC">
        <w:rPr>
          <w:rFonts w:ascii="Agency FB" w:hAnsi="Agency FB"/>
          <w:sz w:val="28"/>
          <w:szCs w:val="28"/>
        </w:rPr>
        <w:t>accuracy, recall, precision and the f1 score are:</w:t>
      </w:r>
    </w:p>
    <w:p w:rsidR="00295BDC" w:rsidRDefault="00295BDC" w:rsidP="00295BDC">
      <w:pPr>
        <w:rPr>
          <w:rFonts w:ascii="Agency FB" w:hAnsi="Agency FB"/>
          <w:sz w:val="28"/>
          <w:szCs w:val="28"/>
        </w:rPr>
      </w:pPr>
    </w:p>
    <w:p w:rsidR="00295BDC" w:rsidRDefault="00295BDC" w:rsidP="00295BDC">
      <w:pPr>
        <w:ind w:left="720"/>
        <w:rPr>
          <w:rFonts w:ascii="Courier New" w:hAnsi="Courier New" w:cs="Courier New"/>
          <w:color w:val="212121"/>
          <w:sz w:val="21"/>
          <w:szCs w:val="21"/>
          <w:shd w:val="clear" w:color="auto" w:fill="FFFFFF"/>
        </w:rPr>
      </w:pPr>
      <w:r w:rsidRPr="00425C0C">
        <w:rPr>
          <w:rFonts w:ascii="Agency FB" w:hAnsi="Agency FB"/>
          <w:b/>
          <w:sz w:val="28"/>
          <w:szCs w:val="28"/>
        </w:rPr>
        <w:t>Accuracy</w:t>
      </w:r>
      <w:r>
        <w:rPr>
          <w:rFonts w:ascii="Agency FB" w:hAnsi="Agency FB"/>
          <w:sz w:val="28"/>
          <w:szCs w:val="28"/>
        </w:rPr>
        <w:t xml:space="preserve">: </w:t>
      </w:r>
      <w:r>
        <w:rPr>
          <w:rFonts w:ascii="Courier New" w:hAnsi="Courier New" w:cs="Courier New"/>
          <w:color w:val="212121"/>
          <w:sz w:val="21"/>
          <w:szCs w:val="21"/>
          <w:shd w:val="clear" w:color="auto" w:fill="FFFFFF"/>
        </w:rPr>
        <w:t>4.747871644%</w:t>
      </w:r>
    </w:p>
    <w:p w:rsidR="00295BDC" w:rsidRDefault="00295BDC" w:rsidP="00295BDC">
      <w:pPr>
        <w:ind w:left="720"/>
        <w:rPr>
          <w:rFonts w:ascii="Courier New" w:hAnsi="Courier New" w:cs="Courier New"/>
          <w:color w:val="212121"/>
          <w:sz w:val="21"/>
          <w:szCs w:val="21"/>
          <w:shd w:val="clear" w:color="auto" w:fill="FFFFFF"/>
        </w:rPr>
      </w:pPr>
      <w:r w:rsidRPr="00425C0C">
        <w:rPr>
          <w:rFonts w:ascii="Agency FB" w:hAnsi="Agency FB"/>
          <w:b/>
          <w:sz w:val="28"/>
          <w:szCs w:val="28"/>
        </w:rPr>
        <w:t>Recall</w:t>
      </w:r>
      <w:r>
        <w:rPr>
          <w:rFonts w:ascii="Agency FB" w:hAnsi="Agency FB"/>
          <w:sz w:val="28"/>
          <w:szCs w:val="28"/>
        </w:rPr>
        <w:t xml:space="preserve">: </w:t>
      </w:r>
      <w:r>
        <w:rPr>
          <w:rFonts w:ascii="Courier New" w:hAnsi="Courier New" w:cs="Courier New"/>
          <w:color w:val="212121"/>
          <w:sz w:val="21"/>
          <w:szCs w:val="21"/>
          <w:shd w:val="clear" w:color="auto" w:fill="FFFFFF"/>
        </w:rPr>
        <w:t>0.136</w:t>
      </w:r>
    </w:p>
    <w:p w:rsidR="00295BDC" w:rsidRDefault="00295BDC" w:rsidP="00295BDC">
      <w:pPr>
        <w:ind w:left="720"/>
        <w:rPr>
          <w:rFonts w:ascii="Courier New" w:hAnsi="Courier New" w:cs="Courier New"/>
          <w:color w:val="212121"/>
          <w:sz w:val="21"/>
          <w:szCs w:val="21"/>
          <w:shd w:val="clear" w:color="auto" w:fill="FFFFFF"/>
        </w:rPr>
      </w:pPr>
      <w:r w:rsidRPr="00425C0C">
        <w:rPr>
          <w:rFonts w:ascii="Agency FB" w:hAnsi="Agency FB"/>
          <w:b/>
          <w:sz w:val="28"/>
          <w:szCs w:val="28"/>
        </w:rPr>
        <w:t>Precision</w:t>
      </w:r>
      <w:r>
        <w:rPr>
          <w:rFonts w:ascii="Agency FB" w:hAnsi="Agency FB"/>
          <w:sz w:val="28"/>
          <w:szCs w:val="28"/>
        </w:rPr>
        <w:t xml:space="preserve">: </w:t>
      </w:r>
      <w:r>
        <w:rPr>
          <w:rFonts w:ascii="Courier New" w:hAnsi="Courier New" w:cs="Courier New"/>
          <w:color w:val="212121"/>
          <w:sz w:val="21"/>
          <w:szCs w:val="21"/>
          <w:shd w:val="clear" w:color="auto" w:fill="FFFFFF"/>
        </w:rPr>
        <w:t>44.001950585%</w:t>
      </w:r>
    </w:p>
    <w:p w:rsidR="00295BDC" w:rsidRDefault="00295BDC" w:rsidP="00295BDC">
      <w:pPr>
        <w:ind w:left="720"/>
        <w:rPr>
          <w:rFonts w:ascii="Courier New" w:hAnsi="Courier New" w:cs="Courier New"/>
          <w:color w:val="212121"/>
          <w:sz w:val="21"/>
          <w:szCs w:val="21"/>
          <w:shd w:val="clear" w:color="auto" w:fill="FFFFFF"/>
        </w:rPr>
      </w:pPr>
      <w:r w:rsidRPr="00425C0C">
        <w:rPr>
          <w:rFonts w:ascii="Agency FB" w:hAnsi="Agency FB"/>
          <w:b/>
          <w:sz w:val="28"/>
          <w:szCs w:val="28"/>
        </w:rPr>
        <w:t>F1</w:t>
      </w:r>
      <w:r>
        <w:rPr>
          <w:rFonts w:ascii="Agency FB" w:hAnsi="Agency FB"/>
          <w:sz w:val="28"/>
          <w:szCs w:val="28"/>
        </w:rPr>
        <w:t xml:space="preserve"> Score: </w:t>
      </w:r>
      <w:r>
        <w:rPr>
          <w:rFonts w:ascii="Courier New" w:hAnsi="Courier New" w:cs="Courier New"/>
          <w:color w:val="212121"/>
          <w:sz w:val="21"/>
          <w:szCs w:val="21"/>
          <w:shd w:val="clear" w:color="auto" w:fill="FFFFFF"/>
        </w:rPr>
        <w:t>20.823076923%</w:t>
      </w:r>
    </w:p>
    <w:p w:rsidR="00295BDC" w:rsidRDefault="00295BDC" w:rsidP="00295BDC">
      <w:pPr>
        <w:ind w:left="720"/>
        <w:rPr>
          <w:rFonts w:ascii="Courier New" w:hAnsi="Courier New" w:cs="Courier New"/>
          <w:color w:val="212121"/>
          <w:sz w:val="21"/>
          <w:szCs w:val="21"/>
          <w:shd w:val="clear" w:color="auto" w:fill="FFFFFF"/>
        </w:rPr>
      </w:pPr>
    </w:p>
    <w:p w:rsidR="00295BDC" w:rsidRDefault="00295BDC" w:rsidP="00295BDC">
      <w:pPr>
        <w:pStyle w:val="ListParagraph"/>
        <w:numPr>
          <w:ilvl w:val="0"/>
          <w:numId w:val="25"/>
        </w:numPr>
        <w:rPr>
          <w:rFonts w:ascii="Agency FB" w:hAnsi="Agency FB"/>
          <w:sz w:val="28"/>
          <w:szCs w:val="28"/>
        </w:rPr>
      </w:pPr>
      <w:r>
        <w:rPr>
          <w:rFonts w:ascii="Agency FB" w:hAnsi="Agency FB"/>
          <w:sz w:val="28"/>
          <w:szCs w:val="28"/>
        </w:rPr>
        <w:t xml:space="preserve">The F1 score that is obtained is based on the </w:t>
      </w:r>
      <w:r w:rsidRPr="00425C0C">
        <w:rPr>
          <w:rFonts w:ascii="Agency FB" w:hAnsi="Agency FB"/>
          <w:b/>
          <w:sz w:val="28"/>
          <w:szCs w:val="28"/>
        </w:rPr>
        <w:t>threshold</w:t>
      </w:r>
      <w:r>
        <w:rPr>
          <w:rFonts w:ascii="Agency FB" w:hAnsi="Agency FB"/>
          <w:sz w:val="28"/>
          <w:szCs w:val="28"/>
        </w:rPr>
        <w:t xml:space="preserve"> value “0.5”. That is, the probabilities that are greater than or equal to “0.5” are converted to value “1” and the rest are converted to “0”. To </w:t>
      </w:r>
      <w:r w:rsidRPr="00425C0C">
        <w:rPr>
          <w:rFonts w:ascii="Agency FB" w:hAnsi="Agency FB"/>
          <w:b/>
          <w:sz w:val="28"/>
          <w:szCs w:val="28"/>
        </w:rPr>
        <w:t>improve</w:t>
      </w:r>
      <w:r>
        <w:rPr>
          <w:rFonts w:ascii="Agency FB" w:hAnsi="Agency FB"/>
          <w:sz w:val="28"/>
          <w:szCs w:val="28"/>
        </w:rPr>
        <w:t xml:space="preserve"> the model score, I have </w:t>
      </w:r>
      <w:r w:rsidRPr="00425C0C">
        <w:rPr>
          <w:rFonts w:ascii="Agency FB" w:hAnsi="Agency FB"/>
          <w:b/>
          <w:sz w:val="28"/>
          <w:szCs w:val="28"/>
        </w:rPr>
        <w:t>reduced</w:t>
      </w:r>
      <w:r>
        <w:rPr>
          <w:rFonts w:ascii="Agency FB" w:hAnsi="Agency FB"/>
          <w:sz w:val="28"/>
          <w:szCs w:val="28"/>
        </w:rPr>
        <w:t xml:space="preserve"> the threshold value to “0.1” which gave the f1 score:</w:t>
      </w:r>
      <w:bookmarkStart w:id="0" w:name="_GoBack"/>
      <w:bookmarkEnd w:id="0"/>
    </w:p>
    <w:p w:rsidR="00295BDC" w:rsidRPr="00295BDC" w:rsidRDefault="00295BDC" w:rsidP="00295BDC">
      <w:pPr>
        <w:ind w:left="720"/>
        <w:rPr>
          <w:rFonts w:ascii="Agency FB" w:hAnsi="Agency FB"/>
          <w:sz w:val="28"/>
          <w:szCs w:val="28"/>
        </w:rPr>
      </w:pPr>
      <w:r>
        <w:rPr>
          <w:rFonts w:ascii="Courier New" w:hAnsi="Courier New" w:cs="Courier New"/>
          <w:color w:val="212121"/>
          <w:sz w:val="21"/>
          <w:szCs w:val="21"/>
          <w:shd w:val="clear" w:color="auto" w:fill="FFFFFF"/>
        </w:rPr>
        <w:t>35.007881371%</w:t>
      </w:r>
      <w:r w:rsidRPr="00295BDC">
        <w:rPr>
          <w:rFonts w:ascii="Agency FB" w:hAnsi="Agency FB" w:cs="Courier New"/>
          <w:color w:val="212121"/>
          <w:sz w:val="21"/>
          <w:szCs w:val="21"/>
          <w:shd w:val="clear" w:color="auto" w:fill="FFFFFF"/>
        </w:rPr>
        <w:t>.</w:t>
      </w:r>
    </w:p>
    <w:sectPr w:rsidR="00295BDC" w:rsidRPr="00295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3233825"/>
    <w:multiLevelType w:val="hybridMultilevel"/>
    <w:tmpl w:val="8A766990"/>
    <w:lvl w:ilvl="0" w:tplc="A47A6330">
      <w:start w:val="1"/>
      <w:numFmt w:val="decimal"/>
      <w:lvlText w:val="%1."/>
      <w:lvlJc w:val="left"/>
      <w:pPr>
        <w:ind w:left="720" w:hanging="360"/>
      </w:pPr>
      <w:rPr>
        <w:rFonts w:ascii="Agency FB" w:hAnsi="Agency FB"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9EC1A39"/>
    <w:multiLevelType w:val="hybridMultilevel"/>
    <w:tmpl w:val="84C27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3"/>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2"/>
  </w:num>
  <w:num w:numId="21">
    <w:abstractNumId w:val="18"/>
  </w:num>
  <w:num w:numId="22">
    <w:abstractNumId w:val="11"/>
  </w:num>
  <w:num w:numId="23">
    <w:abstractNumId w:val="24"/>
  </w:num>
  <w:num w:numId="24">
    <w:abstractNumId w:val="14"/>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CC0"/>
    <w:rsid w:val="0012048F"/>
    <w:rsid w:val="00295BDC"/>
    <w:rsid w:val="002E7AE4"/>
    <w:rsid w:val="00425C0C"/>
    <w:rsid w:val="00565B26"/>
    <w:rsid w:val="005F11A1"/>
    <w:rsid w:val="00645252"/>
    <w:rsid w:val="006A65D1"/>
    <w:rsid w:val="006D3D74"/>
    <w:rsid w:val="0072798B"/>
    <w:rsid w:val="007432EE"/>
    <w:rsid w:val="0082214A"/>
    <w:rsid w:val="0083569A"/>
    <w:rsid w:val="00A9204E"/>
    <w:rsid w:val="00A94CC0"/>
    <w:rsid w:val="00DA1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80880"/>
  <w15:chartTrackingRefBased/>
  <w15:docId w15:val="{4E06C10D-72FC-4C36-A43C-E3F069753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A94C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152205">
      <w:bodyDiv w:val="1"/>
      <w:marLeft w:val="0"/>
      <w:marRight w:val="0"/>
      <w:marTop w:val="0"/>
      <w:marBottom w:val="0"/>
      <w:divBdr>
        <w:top w:val="none" w:sz="0" w:space="0" w:color="auto"/>
        <w:left w:val="none" w:sz="0" w:space="0" w:color="auto"/>
        <w:bottom w:val="none" w:sz="0" w:space="0" w:color="auto"/>
        <w:right w:val="none" w:sz="0" w:space="0" w:color="auto"/>
      </w:divBdr>
      <w:divsChild>
        <w:div w:id="2058771966">
          <w:marLeft w:val="0"/>
          <w:marRight w:val="0"/>
          <w:marTop w:val="0"/>
          <w:marBottom w:val="0"/>
          <w:divBdr>
            <w:top w:val="none" w:sz="0" w:space="0" w:color="auto"/>
            <w:left w:val="none" w:sz="0" w:space="0" w:color="auto"/>
            <w:bottom w:val="none" w:sz="0" w:space="0" w:color="auto"/>
            <w:right w:val="none" w:sz="0" w:space="0" w:color="auto"/>
          </w:divBdr>
          <w:divsChild>
            <w:div w:id="15117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4053">
      <w:bodyDiv w:val="1"/>
      <w:marLeft w:val="0"/>
      <w:marRight w:val="0"/>
      <w:marTop w:val="0"/>
      <w:marBottom w:val="0"/>
      <w:divBdr>
        <w:top w:val="none" w:sz="0" w:space="0" w:color="auto"/>
        <w:left w:val="none" w:sz="0" w:space="0" w:color="auto"/>
        <w:bottom w:val="none" w:sz="0" w:space="0" w:color="auto"/>
        <w:right w:val="none" w:sz="0" w:space="0" w:color="auto"/>
      </w:divBdr>
      <w:divsChild>
        <w:div w:id="1531718491">
          <w:marLeft w:val="0"/>
          <w:marRight w:val="0"/>
          <w:marTop w:val="0"/>
          <w:marBottom w:val="0"/>
          <w:divBdr>
            <w:top w:val="none" w:sz="0" w:space="0" w:color="auto"/>
            <w:left w:val="none" w:sz="0" w:space="0" w:color="auto"/>
            <w:bottom w:val="none" w:sz="0" w:space="0" w:color="auto"/>
            <w:right w:val="none" w:sz="0" w:space="0" w:color="auto"/>
          </w:divBdr>
          <w:divsChild>
            <w:div w:id="18172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20Athot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116</TotalTime>
  <Pages>4</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Athota</dc:creator>
  <cp:keywords/>
  <dc:description/>
  <cp:lastModifiedBy>Aditya Athota</cp:lastModifiedBy>
  <cp:revision>3</cp:revision>
  <dcterms:created xsi:type="dcterms:W3CDTF">2021-04-30T22:10:00Z</dcterms:created>
  <dcterms:modified xsi:type="dcterms:W3CDTF">2021-05-01T00:07:00Z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